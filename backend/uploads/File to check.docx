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3CEE" w14:textId="7B6B3BA5" w:rsidR="00A9204E" w:rsidRDefault="008E7667">
      <w:r>
        <w:t xml:space="preserve">File to check 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4940123">
    <w:abstractNumId w:val="19"/>
  </w:num>
  <w:num w:numId="2" w16cid:durableId="1925607672">
    <w:abstractNumId w:val="12"/>
  </w:num>
  <w:num w:numId="3" w16cid:durableId="1994984945">
    <w:abstractNumId w:val="10"/>
  </w:num>
  <w:num w:numId="4" w16cid:durableId="2041205353">
    <w:abstractNumId w:val="21"/>
  </w:num>
  <w:num w:numId="5" w16cid:durableId="837424891">
    <w:abstractNumId w:val="13"/>
  </w:num>
  <w:num w:numId="6" w16cid:durableId="1454520125">
    <w:abstractNumId w:val="16"/>
  </w:num>
  <w:num w:numId="7" w16cid:durableId="2017612025">
    <w:abstractNumId w:val="18"/>
  </w:num>
  <w:num w:numId="8" w16cid:durableId="32270400">
    <w:abstractNumId w:val="9"/>
  </w:num>
  <w:num w:numId="9" w16cid:durableId="2079590792">
    <w:abstractNumId w:val="7"/>
  </w:num>
  <w:num w:numId="10" w16cid:durableId="320043517">
    <w:abstractNumId w:val="6"/>
  </w:num>
  <w:num w:numId="11" w16cid:durableId="1165970153">
    <w:abstractNumId w:val="5"/>
  </w:num>
  <w:num w:numId="12" w16cid:durableId="2084646111">
    <w:abstractNumId w:val="4"/>
  </w:num>
  <w:num w:numId="13" w16cid:durableId="499007124">
    <w:abstractNumId w:val="8"/>
  </w:num>
  <w:num w:numId="14" w16cid:durableId="2023043880">
    <w:abstractNumId w:val="3"/>
  </w:num>
  <w:num w:numId="15" w16cid:durableId="1256748305">
    <w:abstractNumId w:val="2"/>
  </w:num>
  <w:num w:numId="16" w16cid:durableId="482547036">
    <w:abstractNumId w:val="1"/>
  </w:num>
  <w:num w:numId="17" w16cid:durableId="2017533036">
    <w:abstractNumId w:val="0"/>
  </w:num>
  <w:num w:numId="18" w16cid:durableId="1814130752">
    <w:abstractNumId w:val="14"/>
  </w:num>
  <w:num w:numId="19" w16cid:durableId="1287273334">
    <w:abstractNumId w:val="15"/>
  </w:num>
  <w:num w:numId="20" w16cid:durableId="1556550607">
    <w:abstractNumId w:val="20"/>
  </w:num>
  <w:num w:numId="21" w16cid:durableId="1936010180">
    <w:abstractNumId w:val="17"/>
  </w:num>
  <w:num w:numId="22" w16cid:durableId="1835491838">
    <w:abstractNumId w:val="11"/>
  </w:num>
  <w:num w:numId="23" w16cid:durableId="11969693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67"/>
    <w:rsid w:val="00645252"/>
    <w:rsid w:val="006D3D74"/>
    <w:rsid w:val="0083569A"/>
    <w:rsid w:val="008E7667"/>
    <w:rsid w:val="00950E8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8620"/>
  <w15:chartTrackingRefBased/>
  <w15:docId w15:val="{13C8C803-2258-43B8-8B6B-5436A429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\AppData\Local\Microsoft\Office\16.0\DTS\en-US%7bBE6D3030-56AC-4CC4-838C-BA299C4F706A%7d\%7bC44BAF51-2223-41AF-8E48-C30AB428955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{C44BAF51-2223-41AF-8E48-C30AB4289552}tf02786999_win32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Chauhan</dc:creator>
  <cp:keywords/>
  <dc:description/>
  <cp:lastModifiedBy>Deepak Chauhan</cp:lastModifiedBy>
  <cp:revision>1</cp:revision>
  <dcterms:created xsi:type="dcterms:W3CDTF">2024-07-26T06:15:00Z</dcterms:created>
  <dcterms:modified xsi:type="dcterms:W3CDTF">2024-07-26T06:15:00Z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